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0E93" w14:textId="77777777" w:rsidR="005B0E13" w:rsidRPr="00D34615" w:rsidRDefault="00A4163B">
      <w:pPr>
        <w:ind w:left="766" w:right="786"/>
        <w:jc w:val="center"/>
        <w:rPr>
          <w:rFonts w:ascii="Bookman Old Style" w:eastAsia="Bookman Old Style" w:hAnsi="Bookman Old Style" w:cs="Bookman Old Style"/>
          <w:w w:val="99"/>
          <w:sz w:val="22"/>
          <w:szCs w:val="22"/>
        </w:rPr>
      </w:pPr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>FORMA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D34615">
        <w:rPr>
          <w:spacing w:val="7"/>
          <w:sz w:val="22"/>
          <w:szCs w:val="22"/>
        </w:rPr>
        <w:t xml:space="preserve"> </w:t>
      </w:r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>REKLAS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>I</w:t>
      </w:r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>F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>I</w:t>
      </w:r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>KAS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>I</w:t>
      </w:r>
      <w:r w:rsidRPr="00D34615">
        <w:rPr>
          <w:spacing w:val="-2"/>
          <w:sz w:val="22"/>
          <w:szCs w:val="22"/>
        </w:rPr>
        <w:t xml:space="preserve"> </w:t>
      </w:r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>PENCATATA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>N</w:t>
      </w:r>
      <w:r w:rsidRPr="00D34615">
        <w:rPr>
          <w:spacing w:val="2"/>
          <w:sz w:val="22"/>
          <w:szCs w:val="22"/>
        </w:rPr>
        <w:t xml:space="preserve"> </w:t>
      </w:r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>ASE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D34615">
        <w:rPr>
          <w:spacing w:val="12"/>
          <w:sz w:val="22"/>
          <w:szCs w:val="22"/>
        </w:rPr>
        <w:t xml:space="preserve"> 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>(</w:t>
      </w:r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>SURA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D34615">
        <w:rPr>
          <w:spacing w:val="9"/>
          <w:sz w:val="22"/>
          <w:szCs w:val="22"/>
        </w:rPr>
        <w:t xml:space="preserve"> </w:t>
      </w:r>
      <w:r w:rsidRPr="00D34615">
        <w:rPr>
          <w:rFonts w:ascii="Bookman Old Style" w:eastAsia="Bookman Old Style" w:hAnsi="Bookman Old Style" w:cs="Bookman Old Style"/>
          <w:spacing w:val="1"/>
          <w:w w:val="99"/>
          <w:sz w:val="22"/>
          <w:szCs w:val="22"/>
        </w:rPr>
        <w:t>PERNYATAAN</w:t>
      </w:r>
      <w:r w:rsidRPr="00D34615">
        <w:rPr>
          <w:rFonts w:ascii="Bookman Old Style" w:eastAsia="Bookman Old Style" w:hAnsi="Bookman Old Style" w:cs="Bookman Old Style"/>
          <w:w w:val="99"/>
          <w:sz w:val="22"/>
          <w:szCs w:val="22"/>
        </w:rPr>
        <w:t>)</w:t>
      </w:r>
    </w:p>
    <w:p w14:paraId="4BC9E4F5" w14:textId="77777777" w:rsidR="009530BC" w:rsidRPr="00D34615" w:rsidRDefault="009530BC">
      <w:pPr>
        <w:ind w:left="766" w:right="786"/>
        <w:jc w:val="center"/>
        <w:rPr>
          <w:rFonts w:ascii="Bookman Old Style" w:eastAsia="Bookman Old Style" w:hAnsi="Bookman Old Style" w:cs="Bookman Old Style"/>
          <w:spacing w:val="1"/>
          <w:sz w:val="22"/>
          <w:szCs w:val="22"/>
        </w:rPr>
      </w:pPr>
    </w:p>
    <w:p w14:paraId="1B6176C1" w14:textId="77777777" w:rsidR="009530BC" w:rsidRPr="00D34615" w:rsidRDefault="009530BC">
      <w:pPr>
        <w:ind w:left="766" w:right="786"/>
        <w:jc w:val="center"/>
        <w:rPr>
          <w:rFonts w:ascii="Bookman Old Style" w:eastAsia="Bookman Old Style" w:hAnsi="Bookman Old Style" w:cs="Bookman Old Style"/>
          <w:spacing w:val="1"/>
          <w:sz w:val="22"/>
          <w:szCs w:val="22"/>
        </w:rPr>
      </w:pPr>
    </w:p>
    <w:p w14:paraId="0515853C" w14:textId="77777777" w:rsidR="009530BC" w:rsidRPr="009617E3" w:rsidRDefault="009530BC">
      <w:pPr>
        <w:ind w:left="766" w:right="786"/>
        <w:jc w:val="center"/>
        <w:rPr>
          <w:rFonts w:ascii="Bookman Old Style" w:eastAsia="Bookman Old Style" w:hAnsi="Bookman Old Style" w:cs="Bookman Old Style"/>
          <w:b/>
          <w:bCs/>
          <w:spacing w:val="1"/>
          <w:sz w:val="22"/>
          <w:szCs w:val="22"/>
        </w:rPr>
      </w:pPr>
      <w:r w:rsidRPr="009617E3">
        <w:rPr>
          <w:rFonts w:ascii="Bookman Old Style" w:eastAsia="Bookman Old Style" w:hAnsi="Bookman Old Style" w:cs="Bookman Old Style"/>
          <w:b/>
          <w:bCs/>
          <w:spacing w:val="1"/>
          <w:sz w:val="22"/>
          <w:szCs w:val="22"/>
        </w:rPr>
        <w:t>KOP OPD</w:t>
      </w:r>
    </w:p>
    <w:p w14:paraId="25A50E57" w14:textId="77777777" w:rsidR="005E5069" w:rsidRPr="009617E3" w:rsidRDefault="005E5069">
      <w:pPr>
        <w:ind w:left="766" w:right="786"/>
        <w:jc w:val="center"/>
        <w:rPr>
          <w:rFonts w:ascii="Bookman Old Style" w:eastAsia="Bookman Old Style" w:hAnsi="Bookman Old Style" w:cs="Bookman Old Style"/>
          <w:b/>
          <w:bCs/>
          <w:spacing w:val="1"/>
          <w:sz w:val="22"/>
          <w:szCs w:val="22"/>
        </w:rPr>
      </w:pPr>
    </w:p>
    <w:p w14:paraId="4823D448" w14:textId="77777777" w:rsidR="009530BC" w:rsidRPr="009617E3" w:rsidRDefault="009530BC">
      <w:pPr>
        <w:ind w:left="766" w:right="786"/>
        <w:jc w:val="center"/>
        <w:rPr>
          <w:rFonts w:ascii="Bookman Old Style" w:eastAsia="Bookman Old Style" w:hAnsi="Bookman Old Style" w:cs="Bookman Old Style"/>
          <w:b/>
          <w:bCs/>
          <w:spacing w:val="1"/>
          <w:sz w:val="22"/>
          <w:szCs w:val="22"/>
        </w:rPr>
      </w:pPr>
      <w:r w:rsidRPr="009617E3">
        <w:rPr>
          <w:rFonts w:ascii="Bookman Old Style" w:eastAsia="Bookman Old Style" w:hAnsi="Bookman Old Style" w:cs="Bookman Old Style"/>
          <w:b/>
          <w:bCs/>
          <w:spacing w:val="1"/>
          <w:sz w:val="22"/>
          <w:szCs w:val="22"/>
        </w:rPr>
        <w:t>SURAT PERNYATAAN</w:t>
      </w:r>
    </w:p>
    <w:p w14:paraId="21939C3C" w14:textId="77777777" w:rsidR="005E5069" w:rsidRPr="00D34615" w:rsidRDefault="005E5069">
      <w:pPr>
        <w:ind w:left="766" w:right="786"/>
        <w:jc w:val="center"/>
        <w:rPr>
          <w:rFonts w:ascii="Bookman Old Style" w:eastAsia="Bookman Old Style" w:hAnsi="Bookman Old Style" w:cs="Bookman Old Style"/>
          <w:spacing w:val="1"/>
          <w:sz w:val="22"/>
          <w:szCs w:val="22"/>
        </w:rPr>
      </w:pPr>
    </w:p>
    <w:p w14:paraId="36DD679D" w14:textId="77777777" w:rsidR="009530BC" w:rsidRPr="00D34615" w:rsidRDefault="009530BC" w:rsidP="006644C7">
      <w:pPr>
        <w:ind w:right="786"/>
        <w:rPr>
          <w:rFonts w:ascii="Bookman Old Style" w:eastAsia="Bookman Old Style" w:hAnsi="Bookman Old Style" w:cs="Bookman Old Style"/>
          <w:spacing w:val="1"/>
          <w:sz w:val="22"/>
          <w:szCs w:val="22"/>
        </w:rPr>
      </w:pPr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Yang </w:t>
      </w:r>
      <w:proofErr w:type="spellStart"/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>bertanda</w:t>
      </w:r>
      <w:proofErr w:type="spellEnd"/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>tangan</w:t>
      </w:r>
      <w:proofErr w:type="spellEnd"/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>dibawah</w:t>
      </w:r>
      <w:proofErr w:type="spellEnd"/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proofErr w:type="gramStart"/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>ini</w:t>
      </w:r>
      <w:proofErr w:type="spellEnd"/>
      <w:r w:rsidRPr="00D3461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:</w:t>
      </w:r>
      <w:proofErr w:type="gramEnd"/>
    </w:p>
    <w:p w14:paraId="66DCC641" w14:textId="77777777" w:rsidR="009530BC" w:rsidRPr="00D34615" w:rsidRDefault="009530BC" w:rsidP="009530BC">
      <w:pPr>
        <w:pStyle w:val="ListParagraph"/>
        <w:numPr>
          <w:ilvl w:val="0"/>
          <w:numId w:val="2"/>
        </w:numPr>
        <w:ind w:right="786"/>
        <w:rPr>
          <w:rFonts w:ascii="Bookman Old Style" w:eastAsia="Bookman Old Style" w:hAnsi="Bookman Old Style" w:cs="Bookman Old Style"/>
          <w:sz w:val="22"/>
          <w:szCs w:val="22"/>
        </w:rPr>
      </w:pPr>
      <w:r w:rsidRPr="00D34615">
        <w:rPr>
          <w:rFonts w:ascii="Bookman Old Style" w:eastAsia="Bookman Old Style" w:hAnsi="Bookman Old Style" w:cs="Bookman Old Style"/>
          <w:sz w:val="22"/>
          <w:szCs w:val="22"/>
        </w:rPr>
        <w:t>Nama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  <w:t>:</w:t>
      </w:r>
    </w:p>
    <w:p w14:paraId="3EAE8BBF" w14:textId="77777777" w:rsidR="009530BC" w:rsidRPr="00D34615" w:rsidRDefault="009530BC" w:rsidP="009530BC">
      <w:pPr>
        <w:pStyle w:val="ListParagraph"/>
        <w:ind w:left="1126" w:right="786"/>
        <w:rPr>
          <w:rFonts w:ascii="Bookman Old Style" w:eastAsia="Bookman Old Style" w:hAnsi="Bookman Old Style" w:cs="Bookman Old Style"/>
          <w:sz w:val="22"/>
          <w:szCs w:val="22"/>
        </w:rPr>
      </w:pPr>
      <w:r w:rsidRPr="00D34615">
        <w:rPr>
          <w:rFonts w:ascii="Bookman Old Style" w:eastAsia="Bookman Old Style" w:hAnsi="Bookman Old Style" w:cs="Bookman Old Style"/>
          <w:sz w:val="22"/>
          <w:szCs w:val="22"/>
        </w:rPr>
        <w:t>NIP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  <w:t>:</w:t>
      </w:r>
    </w:p>
    <w:p w14:paraId="4933F9F3" w14:textId="77777777" w:rsidR="009530BC" w:rsidRPr="00D34615" w:rsidRDefault="009530BC" w:rsidP="009530BC">
      <w:pPr>
        <w:pStyle w:val="ListParagraph"/>
        <w:ind w:left="1126" w:right="786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Pangkat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>/Gol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  <w:t>:</w:t>
      </w:r>
    </w:p>
    <w:p w14:paraId="6A08B7C4" w14:textId="77777777" w:rsidR="009530BC" w:rsidRPr="00D34615" w:rsidRDefault="009530BC" w:rsidP="009530BC">
      <w:pPr>
        <w:pStyle w:val="ListParagraph"/>
        <w:ind w:left="1126" w:right="786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Jabatan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  <w:t>:</w:t>
      </w:r>
    </w:p>
    <w:p w14:paraId="6B7EC7E5" w14:textId="77777777" w:rsidR="009530BC" w:rsidRPr="00D34615" w:rsidRDefault="009530BC" w:rsidP="005631F6">
      <w:pPr>
        <w:pStyle w:val="ListParagraph"/>
        <w:ind w:left="1126" w:right="5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Selanjutnya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disebut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sebagai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Pengguna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Anggaran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/Kuasa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Pengguna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Anggaran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>/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Pejabat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Pembuat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Komitmen</w:t>
      </w:r>
      <w:proofErr w:type="spellEnd"/>
    </w:p>
    <w:p w14:paraId="79C79965" w14:textId="77777777" w:rsidR="009530BC" w:rsidRPr="00D34615" w:rsidRDefault="009530BC" w:rsidP="009530BC">
      <w:pPr>
        <w:pStyle w:val="ListParagraph"/>
        <w:ind w:left="1126" w:right="786"/>
        <w:rPr>
          <w:rFonts w:ascii="Bookman Old Style" w:eastAsia="Bookman Old Style" w:hAnsi="Bookman Old Style" w:cs="Bookman Old Style"/>
          <w:sz w:val="22"/>
          <w:szCs w:val="22"/>
        </w:rPr>
      </w:pPr>
    </w:p>
    <w:p w14:paraId="7954A59C" w14:textId="77777777" w:rsidR="009530BC" w:rsidRPr="00D34615" w:rsidRDefault="009530BC" w:rsidP="009530BC">
      <w:pPr>
        <w:pStyle w:val="ListParagraph"/>
        <w:numPr>
          <w:ilvl w:val="0"/>
          <w:numId w:val="2"/>
        </w:numPr>
        <w:ind w:right="786"/>
        <w:rPr>
          <w:rFonts w:ascii="Bookman Old Style" w:eastAsia="Bookman Old Style" w:hAnsi="Bookman Old Style" w:cs="Bookman Old Style"/>
          <w:sz w:val="22"/>
          <w:szCs w:val="22"/>
        </w:rPr>
      </w:pPr>
      <w:r w:rsidRPr="00D34615">
        <w:rPr>
          <w:rFonts w:ascii="Bookman Old Style" w:eastAsia="Bookman Old Style" w:hAnsi="Bookman Old Style" w:cs="Bookman Old Style"/>
          <w:sz w:val="22"/>
          <w:szCs w:val="22"/>
        </w:rPr>
        <w:t>Nama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  <w:t>:</w:t>
      </w:r>
    </w:p>
    <w:p w14:paraId="3F623D7E" w14:textId="77777777" w:rsidR="009530BC" w:rsidRPr="00D34615" w:rsidRDefault="009530BC" w:rsidP="009530BC">
      <w:pPr>
        <w:pStyle w:val="ListParagraph"/>
        <w:ind w:left="1126" w:right="786"/>
        <w:rPr>
          <w:rFonts w:ascii="Bookman Old Style" w:eastAsia="Bookman Old Style" w:hAnsi="Bookman Old Style" w:cs="Bookman Old Style"/>
          <w:sz w:val="22"/>
          <w:szCs w:val="22"/>
        </w:rPr>
      </w:pPr>
      <w:r w:rsidRPr="00D34615">
        <w:rPr>
          <w:rFonts w:ascii="Bookman Old Style" w:eastAsia="Bookman Old Style" w:hAnsi="Bookman Old Style" w:cs="Bookman Old Style"/>
          <w:sz w:val="22"/>
          <w:szCs w:val="22"/>
        </w:rPr>
        <w:t>NIP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  <w:t>:</w:t>
      </w:r>
    </w:p>
    <w:p w14:paraId="36DDF34D" w14:textId="77777777" w:rsidR="009530BC" w:rsidRPr="00D34615" w:rsidRDefault="009530BC" w:rsidP="009530BC">
      <w:pPr>
        <w:pStyle w:val="ListParagraph"/>
        <w:ind w:left="1126" w:right="786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Pangkat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>/Gol</w:t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  <w:t>:</w:t>
      </w:r>
    </w:p>
    <w:p w14:paraId="7BCB935B" w14:textId="77777777" w:rsidR="009530BC" w:rsidRPr="00D34615" w:rsidRDefault="009530BC" w:rsidP="009530BC">
      <w:pPr>
        <w:pStyle w:val="ListParagraph"/>
        <w:ind w:left="1126" w:right="786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Jabatan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D34615">
        <w:rPr>
          <w:rFonts w:ascii="Bookman Old Style" w:eastAsia="Bookman Old Style" w:hAnsi="Bookman Old Style" w:cs="Bookman Old Style"/>
          <w:sz w:val="22"/>
          <w:szCs w:val="22"/>
        </w:rPr>
        <w:tab/>
        <w:t>:</w:t>
      </w:r>
    </w:p>
    <w:p w14:paraId="4BE107B7" w14:textId="77777777" w:rsidR="00773327" w:rsidRPr="00D34615" w:rsidRDefault="009530BC" w:rsidP="00773327">
      <w:pPr>
        <w:pStyle w:val="ListParagraph"/>
        <w:ind w:left="1126" w:right="786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Selanjutnya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disebut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sebagai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="00A3531A" w:rsidRPr="00D34615">
        <w:rPr>
          <w:rFonts w:ascii="Bookman Old Style" w:eastAsia="Bookman Old Style" w:hAnsi="Bookman Old Style" w:cs="Bookman Old Style"/>
          <w:sz w:val="22"/>
          <w:szCs w:val="22"/>
        </w:rPr>
        <w:t>Pejabat</w:t>
      </w:r>
      <w:proofErr w:type="spellEnd"/>
      <w:r w:rsidR="00A3531A"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="00A3531A" w:rsidRPr="00D34615">
        <w:rPr>
          <w:rFonts w:ascii="Bookman Old Style" w:eastAsia="Bookman Old Style" w:hAnsi="Bookman Old Style" w:cs="Bookman Old Style"/>
          <w:sz w:val="22"/>
          <w:szCs w:val="22"/>
        </w:rPr>
        <w:t>Pelaksana</w:t>
      </w:r>
      <w:proofErr w:type="spellEnd"/>
      <w:r w:rsidR="00A3531A"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Teknis </w:t>
      </w:r>
      <w:proofErr w:type="spellStart"/>
      <w:r w:rsidR="00A3531A" w:rsidRPr="00D34615">
        <w:rPr>
          <w:rFonts w:ascii="Bookman Old Style" w:eastAsia="Bookman Old Style" w:hAnsi="Bookman Old Style" w:cs="Bookman Old Style"/>
          <w:sz w:val="22"/>
          <w:szCs w:val="22"/>
        </w:rPr>
        <w:t>Kegiatan</w:t>
      </w:r>
      <w:proofErr w:type="spellEnd"/>
    </w:p>
    <w:p w14:paraId="12F1C27D" w14:textId="77777777" w:rsidR="00773327" w:rsidRPr="00D34615" w:rsidRDefault="00773327" w:rsidP="00773327">
      <w:pPr>
        <w:ind w:right="786"/>
        <w:rPr>
          <w:rFonts w:ascii="Bookman Old Style" w:eastAsia="Bookman Old Style" w:hAnsi="Bookman Old Style" w:cs="Bookman Old Style"/>
          <w:sz w:val="22"/>
          <w:szCs w:val="22"/>
        </w:rPr>
      </w:pPr>
    </w:p>
    <w:p w14:paraId="5FBEE211" w14:textId="77777777" w:rsidR="00773327" w:rsidRPr="00D34615" w:rsidRDefault="00773327" w:rsidP="000E7FC2">
      <w:pPr>
        <w:ind w:right="5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Menyatakan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bersedia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melakukan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koreksi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atas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pencatatan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Aset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pada program/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kegiatan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>/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subkegiatan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yang kami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laksanakan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yang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tidak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sesuai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dengan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Dokumen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Penganggaran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>/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Dokumen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Pengadaannya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dengan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rincian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sebagai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mana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terlampir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38F389E8" w14:textId="77777777" w:rsidR="00773327" w:rsidRPr="00D34615" w:rsidRDefault="00773327" w:rsidP="000E7FC2">
      <w:pPr>
        <w:ind w:right="5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71FE5A0D" w14:textId="77777777" w:rsidR="00773327" w:rsidRPr="00D34615" w:rsidRDefault="00773327" w:rsidP="000E7FC2">
      <w:pPr>
        <w:ind w:right="5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Demikian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Surat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Pernyataan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ini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kami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buat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dengan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34615">
        <w:rPr>
          <w:rFonts w:ascii="Bookman Old Style" w:eastAsia="Bookman Old Style" w:hAnsi="Bookman Old Style" w:cs="Bookman Old Style"/>
          <w:sz w:val="22"/>
          <w:szCs w:val="22"/>
        </w:rPr>
        <w:t>sebenar-benarnya</w:t>
      </w:r>
      <w:proofErr w:type="spellEnd"/>
      <w:r w:rsidRPr="00D34615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45D19D95" w14:textId="77777777" w:rsidR="00773327" w:rsidRPr="00D34615" w:rsidRDefault="00773327" w:rsidP="009617E3">
      <w:pPr>
        <w:ind w:right="59"/>
        <w:rPr>
          <w:rFonts w:ascii="Bookman Old Style" w:eastAsia="Bookman Old Style" w:hAnsi="Bookman Old Style" w:cs="Bookman Old Style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773327" w:rsidRPr="00D34615" w14:paraId="2A9033C2" w14:textId="77777777" w:rsidTr="00773327">
        <w:tc>
          <w:tcPr>
            <w:tcW w:w="4915" w:type="dxa"/>
            <w:vAlign w:val="center"/>
          </w:tcPr>
          <w:p w14:paraId="15973685" w14:textId="77777777" w:rsidR="00773327" w:rsidRPr="00D34615" w:rsidRDefault="00773327" w:rsidP="00773327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3461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PA/KPA/PPK</w:t>
            </w:r>
          </w:p>
          <w:p w14:paraId="65135A8A" w14:textId="77777777" w:rsidR="00773327" w:rsidRPr="00D34615" w:rsidRDefault="00773327" w:rsidP="00773327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14:paraId="32855240" w14:textId="77777777" w:rsidR="00773327" w:rsidRPr="00D34615" w:rsidRDefault="00773327" w:rsidP="008226F5">
            <w:pPr>
              <w:ind w:right="786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14:paraId="3FB12D3A" w14:textId="77777777" w:rsidR="00773327" w:rsidRPr="00D34615" w:rsidRDefault="00773327" w:rsidP="00773327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3461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______________________</w:t>
            </w:r>
          </w:p>
        </w:tc>
        <w:tc>
          <w:tcPr>
            <w:tcW w:w="4915" w:type="dxa"/>
            <w:vAlign w:val="center"/>
          </w:tcPr>
          <w:p w14:paraId="0B20EAF5" w14:textId="77777777" w:rsidR="00773327" w:rsidRPr="00D34615" w:rsidRDefault="00773327" w:rsidP="00773327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3461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PPTK</w:t>
            </w:r>
          </w:p>
          <w:p w14:paraId="08E2672A" w14:textId="77777777" w:rsidR="00773327" w:rsidRPr="00D34615" w:rsidRDefault="00773327" w:rsidP="00773327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14:paraId="709C6589" w14:textId="77777777" w:rsidR="00773327" w:rsidRPr="00D34615" w:rsidRDefault="00773327" w:rsidP="008226F5">
            <w:pPr>
              <w:ind w:right="786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14:paraId="3AF02A36" w14:textId="77777777" w:rsidR="00773327" w:rsidRPr="00D34615" w:rsidRDefault="00773327" w:rsidP="00773327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3461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________________________</w:t>
            </w:r>
          </w:p>
        </w:tc>
      </w:tr>
    </w:tbl>
    <w:p w14:paraId="791E60A8" w14:textId="77777777" w:rsidR="005B0E13" w:rsidRDefault="005B0E13">
      <w:pPr>
        <w:spacing w:line="200" w:lineRule="exact"/>
      </w:pPr>
    </w:p>
    <w:p w14:paraId="1D6EFC4D" w14:textId="742F0128" w:rsidR="002C134D" w:rsidRDefault="002C134D">
      <w:r>
        <w:br w:type="page"/>
      </w:r>
    </w:p>
    <w:p w14:paraId="2736502C" w14:textId="77777777" w:rsidR="00A2681E" w:rsidRDefault="00A2681E">
      <w:pPr>
        <w:spacing w:line="200" w:lineRule="exact"/>
        <w:sectPr w:rsidR="00A2681E" w:rsidSect="009617E3">
          <w:type w:val="continuous"/>
          <w:pgSz w:w="12240" w:h="18720"/>
          <w:pgMar w:top="426" w:right="1200" w:bottom="280" w:left="1200" w:header="720" w:footer="720" w:gutter="0"/>
          <w:cols w:space="720"/>
        </w:sectPr>
      </w:pPr>
    </w:p>
    <w:p w14:paraId="4A4C5930" w14:textId="77777777" w:rsidR="005B0E13" w:rsidRDefault="005B0E13">
      <w:pPr>
        <w:spacing w:line="200" w:lineRule="exact"/>
      </w:pPr>
    </w:p>
    <w:p w14:paraId="45D1E5C5" w14:textId="77777777" w:rsidR="00A25581" w:rsidRPr="00A25581" w:rsidRDefault="00A25581" w:rsidP="00A25581">
      <w:pPr>
        <w:spacing w:line="200" w:lineRule="exact"/>
        <w:jc w:val="center"/>
        <w:rPr>
          <w:b/>
          <w:bCs/>
        </w:rPr>
      </w:pPr>
      <w:r w:rsidRPr="00A25581">
        <w:rPr>
          <w:b/>
          <w:bCs/>
        </w:rPr>
        <w:t>LAMPIRAN SURAT PERNYATAAN</w:t>
      </w:r>
    </w:p>
    <w:p w14:paraId="2068A191" w14:textId="77777777" w:rsidR="00A25581" w:rsidRDefault="00A25581">
      <w:pPr>
        <w:spacing w:line="200" w:lineRule="exac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68"/>
        <w:gridCol w:w="1999"/>
        <w:gridCol w:w="1963"/>
        <w:gridCol w:w="1963"/>
        <w:gridCol w:w="1696"/>
        <w:gridCol w:w="1725"/>
        <w:gridCol w:w="1351"/>
        <w:gridCol w:w="1642"/>
        <w:gridCol w:w="1642"/>
        <w:gridCol w:w="3058"/>
      </w:tblGrid>
      <w:tr w:rsidR="009617E3" w:rsidRPr="00A25581" w14:paraId="2C0EFBAF" w14:textId="77777777" w:rsidTr="009617E3">
        <w:trPr>
          <w:trHeight w:val="102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AF9D6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  <w:t>NO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F6F7D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  <w:t>Program Kegiatan, Sub kegiatan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0C12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  <w:t>Kode Rekening Belanja Awal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B31B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  <w:t>Rekening Belanja Awal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DEDC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  <w:t>Rincian Belanja Awal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59CC6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  <w:t>Nomor dan Tanggal BAST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45B3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  <w:t>Nilai BAST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C1D6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  <w:t>Kode Barang setelah koreksi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1878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  <w:t>Nama Barang setelah koreksi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7263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id-ID" w:eastAsia="id-ID"/>
              </w:rPr>
              <w:t>INFORMASI PENYEBAB REKLASIFIKASI</w:t>
            </w:r>
          </w:p>
        </w:tc>
      </w:tr>
      <w:tr w:rsidR="00A25581" w:rsidRPr="00A25581" w14:paraId="3C44C695" w14:textId="77777777" w:rsidTr="009617E3">
        <w:trPr>
          <w:trHeight w:val="255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397F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9D92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BB1D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0F8B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1053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2F46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5238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F441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2726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A5DC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A25581" w:rsidRPr="00A25581" w14:paraId="41F35C60" w14:textId="77777777" w:rsidTr="009617E3">
        <w:trPr>
          <w:trHeight w:val="255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1DEB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8768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5BC1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ACB8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E2C3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3D77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C3FD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9EDE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A24F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8DB0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25581" w:rsidRPr="00A25581" w14:paraId="03980541" w14:textId="77777777" w:rsidTr="009617E3">
        <w:trPr>
          <w:trHeight w:val="255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94A2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E8D1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44DC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88D6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3636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7F7F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08B8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606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B5B2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4EA0" w14:textId="77777777" w:rsidR="00A25581" w:rsidRPr="00A25581" w:rsidRDefault="00A25581" w:rsidP="00A25581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</w:pPr>
            <w:r w:rsidRPr="00A25581">
              <w:rPr>
                <w:rFonts w:ascii="Bookman Old Style" w:hAnsi="Bookman Old Style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</w:tbl>
    <w:p w14:paraId="7A0E39C5" w14:textId="77777777" w:rsidR="005B0E13" w:rsidRPr="00D34615" w:rsidRDefault="005B0E13">
      <w:pPr>
        <w:spacing w:line="200" w:lineRule="exact"/>
        <w:rPr>
          <w:sz w:val="22"/>
          <w:szCs w:val="22"/>
        </w:rPr>
      </w:pPr>
    </w:p>
    <w:p w14:paraId="0ECB2C63" w14:textId="77777777" w:rsidR="005B0E13" w:rsidRPr="00D34615" w:rsidRDefault="005B0E13">
      <w:pPr>
        <w:spacing w:line="200" w:lineRule="exact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D34615" w:rsidRPr="00D34615" w14:paraId="73A6362E" w14:textId="77777777" w:rsidTr="00033830">
        <w:tc>
          <w:tcPr>
            <w:tcW w:w="4915" w:type="dxa"/>
            <w:vAlign w:val="center"/>
          </w:tcPr>
          <w:p w14:paraId="23728225" w14:textId="77777777" w:rsidR="00D34615" w:rsidRPr="00D34615" w:rsidRDefault="00D34615" w:rsidP="00033830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3461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PA/KPA/PPK</w:t>
            </w:r>
          </w:p>
          <w:p w14:paraId="7AF79769" w14:textId="77777777" w:rsidR="00D34615" w:rsidRPr="00D34615" w:rsidRDefault="00D34615" w:rsidP="00033830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14:paraId="07788C69" w14:textId="77777777" w:rsidR="00D34615" w:rsidRPr="00D34615" w:rsidRDefault="00D34615" w:rsidP="00033830">
            <w:pPr>
              <w:ind w:right="786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14:paraId="36AF55F6" w14:textId="77777777" w:rsidR="00D34615" w:rsidRPr="00D34615" w:rsidRDefault="00D34615" w:rsidP="00033830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3461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______________________</w:t>
            </w:r>
          </w:p>
        </w:tc>
        <w:tc>
          <w:tcPr>
            <w:tcW w:w="4915" w:type="dxa"/>
            <w:vAlign w:val="center"/>
          </w:tcPr>
          <w:p w14:paraId="7F819295" w14:textId="77777777" w:rsidR="00D34615" w:rsidRPr="00D34615" w:rsidRDefault="00D34615" w:rsidP="00033830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3461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PPTK</w:t>
            </w:r>
          </w:p>
          <w:p w14:paraId="28E164A0" w14:textId="77777777" w:rsidR="00D34615" w:rsidRPr="00D34615" w:rsidRDefault="00D34615" w:rsidP="00033830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14:paraId="69DE29C3" w14:textId="77777777" w:rsidR="00D34615" w:rsidRPr="00D34615" w:rsidRDefault="00D34615" w:rsidP="00033830">
            <w:pPr>
              <w:ind w:right="786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14:paraId="0AF4FD4D" w14:textId="77777777" w:rsidR="00D34615" w:rsidRPr="00D34615" w:rsidRDefault="00D34615" w:rsidP="00033830">
            <w:pPr>
              <w:ind w:right="786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3461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________________________</w:t>
            </w:r>
          </w:p>
        </w:tc>
      </w:tr>
    </w:tbl>
    <w:p w14:paraId="4A79804A" w14:textId="77777777" w:rsidR="005B0E13" w:rsidRPr="00D34615" w:rsidRDefault="005B0E13">
      <w:pPr>
        <w:spacing w:line="200" w:lineRule="exact"/>
        <w:rPr>
          <w:sz w:val="22"/>
          <w:szCs w:val="22"/>
        </w:rPr>
      </w:pPr>
    </w:p>
    <w:p w14:paraId="323B8135" w14:textId="77777777" w:rsidR="005B0E13" w:rsidRPr="00D34615" w:rsidRDefault="005B0E13">
      <w:pPr>
        <w:spacing w:line="200" w:lineRule="exact"/>
        <w:rPr>
          <w:sz w:val="22"/>
          <w:szCs w:val="22"/>
        </w:rPr>
      </w:pPr>
    </w:p>
    <w:p w14:paraId="2FD89E6E" w14:textId="77777777" w:rsidR="005B0E13" w:rsidRDefault="00513574">
      <w:pPr>
        <w:spacing w:line="200" w:lineRule="exact"/>
        <w:rPr>
          <w:sz w:val="22"/>
          <w:szCs w:val="22"/>
        </w:rPr>
      </w:pPr>
      <w:r>
        <w:rPr>
          <w:sz w:val="22"/>
          <w:szCs w:val="22"/>
        </w:rPr>
        <w:t>KETERANGAN:</w:t>
      </w:r>
    </w:p>
    <w:p w14:paraId="2442A313" w14:textId="77777777" w:rsidR="00513574" w:rsidRDefault="00513574" w:rsidP="00513574">
      <w:pPr>
        <w:pStyle w:val="ListParagraph"/>
        <w:numPr>
          <w:ilvl w:val="0"/>
          <w:numId w:val="3"/>
        </w:numPr>
        <w:spacing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Kolom 1 </w:t>
      </w:r>
      <w:proofErr w:type="spellStart"/>
      <w:r>
        <w:rPr>
          <w:sz w:val="22"/>
          <w:szCs w:val="22"/>
        </w:rPr>
        <w:t>cukup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jelas</w:t>
      </w:r>
      <w:proofErr w:type="spellEnd"/>
    </w:p>
    <w:p w14:paraId="2B76E3D3" w14:textId="77777777" w:rsidR="00513574" w:rsidRDefault="00513574" w:rsidP="00513574">
      <w:pPr>
        <w:pStyle w:val="ListParagraph"/>
        <w:numPr>
          <w:ilvl w:val="0"/>
          <w:numId w:val="3"/>
        </w:numPr>
        <w:spacing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Kolom 2 </w:t>
      </w:r>
      <w:proofErr w:type="spellStart"/>
      <w:r>
        <w:rPr>
          <w:sz w:val="22"/>
          <w:szCs w:val="22"/>
        </w:rPr>
        <w:t>diisi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Program,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subkegiatan</w:t>
      </w:r>
      <w:proofErr w:type="spellEnd"/>
      <w:r>
        <w:rPr>
          <w:sz w:val="22"/>
          <w:szCs w:val="22"/>
        </w:rPr>
        <w:t xml:space="preserve"> pada SP2D</w:t>
      </w:r>
    </w:p>
    <w:p w14:paraId="0B0ED9EA" w14:textId="77777777" w:rsidR="00513574" w:rsidRDefault="00513574" w:rsidP="00513574">
      <w:pPr>
        <w:pStyle w:val="ListParagraph"/>
        <w:numPr>
          <w:ilvl w:val="0"/>
          <w:numId w:val="3"/>
        </w:numPr>
        <w:spacing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Kolom 3 </w:t>
      </w:r>
      <w:proofErr w:type="spellStart"/>
      <w:r>
        <w:rPr>
          <w:sz w:val="22"/>
          <w:szCs w:val="22"/>
        </w:rPr>
        <w:t>diisi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digit 6 (sub </w:t>
      </w:r>
      <w:proofErr w:type="spellStart"/>
      <w:r>
        <w:rPr>
          <w:sz w:val="22"/>
          <w:szCs w:val="22"/>
        </w:rPr>
        <w:t>rincian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objek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belanja</w:t>
      </w:r>
      <w:proofErr w:type="spellEnd"/>
    </w:p>
    <w:p w14:paraId="53CAABB1" w14:textId="77777777" w:rsidR="00513574" w:rsidRDefault="00513574" w:rsidP="00513574">
      <w:pPr>
        <w:pStyle w:val="ListParagraph"/>
        <w:numPr>
          <w:ilvl w:val="0"/>
          <w:numId w:val="3"/>
        </w:numPr>
        <w:spacing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Kolom 4 </w:t>
      </w:r>
      <w:proofErr w:type="spellStart"/>
      <w:r>
        <w:rPr>
          <w:sz w:val="22"/>
          <w:szCs w:val="22"/>
        </w:rPr>
        <w:t>diisi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rekening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belanja</w:t>
      </w:r>
      <w:proofErr w:type="spellEnd"/>
      <w:r>
        <w:rPr>
          <w:sz w:val="22"/>
          <w:szCs w:val="22"/>
        </w:rPr>
        <w:t xml:space="preserve"> modal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belanja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jasa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dikoreksi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klasifikasi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rincian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nilainya</w:t>
      </w:r>
      <w:proofErr w:type="spellEnd"/>
    </w:p>
    <w:p w14:paraId="21297C4B" w14:textId="77777777" w:rsidR="00513574" w:rsidRDefault="00513574" w:rsidP="00513574">
      <w:pPr>
        <w:pStyle w:val="ListParagraph"/>
        <w:numPr>
          <w:ilvl w:val="0"/>
          <w:numId w:val="3"/>
        </w:numPr>
        <w:spacing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Kolom 5,6,7,8,9 </w:t>
      </w:r>
      <w:proofErr w:type="spellStart"/>
      <w:r>
        <w:rPr>
          <w:sz w:val="22"/>
          <w:szCs w:val="22"/>
        </w:rPr>
        <w:t>cukup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jelas</w:t>
      </w:r>
      <w:proofErr w:type="spellEnd"/>
    </w:p>
    <w:p w14:paraId="4F921EAA" w14:textId="77777777" w:rsidR="00513574" w:rsidRDefault="00513574" w:rsidP="00513574">
      <w:pPr>
        <w:pStyle w:val="ListParagraph"/>
        <w:numPr>
          <w:ilvl w:val="0"/>
          <w:numId w:val="3"/>
        </w:numPr>
        <w:spacing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Kolom 10 </w:t>
      </w:r>
      <w:proofErr w:type="spellStart"/>
      <w:r>
        <w:rPr>
          <w:sz w:val="22"/>
          <w:szCs w:val="22"/>
        </w:rPr>
        <w:t>diisi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penjelasan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koreksi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>:</w:t>
      </w:r>
    </w:p>
    <w:p w14:paraId="33AF3C4C" w14:textId="77777777" w:rsidR="00513574" w:rsidRDefault="00513574" w:rsidP="00513574">
      <w:pPr>
        <w:pStyle w:val="ListParagraph"/>
        <w:numPr>
          <w:ilvl w:val="0"/>
          <w:numId w:val="4"/>
        </w:numPr>
        <w:spacing w:line="200" w:lineRule="exact"/>
        <w:rPr>
          <w:sz w:val="22"/>
          <w:szCs w:val="22"/>
        </w:rPr>
      </w:pP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kesalahan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pencatatan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penggolongan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klasifikasi</w:t>
      </w:r>
      <w:proofErr w:type="spellEnd"/>
      <w:r>
        <w:rPr>
          <w:sz w:val="22"/>
          <w:szCs w:val="22"/>
        </w:rPr>
        <w:t xml:space="preserve"> BMD;</w:t>
      </w:r>
    </w:p>
    <w:p w14:paraId="64A8EF99" w14:textId="77777777" w:rsidR="00513574" w:rsidRDefault="00513574" w:rsidP="00513574">
      <w:pPr>
        <w:pStyle w:val="ListParagraph"/>
        <w:numPr>
          <w:ilvl w:val="0"/>
          <w:numId w:val="4"/>
        </w:numPr>
        <w:spacing w:line="200" w:lineRule="exact"/>
        <w:rPr>
          <w:sz w:val="22"/>
          <w:szCs w:val="22"/>
        </w:rPr>
      </w:pPr>
      <w:proofErr w:type="spellStart"/>
      <w:r>
        <w:rPr>
          <w:sz w:val="22"/>
          <w:szCs w:val="22"/>
        </w:rPr>
        <w:t>Perubahan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>;</w:t>
      </w:r>
    </w:p>
    <w:p w14:paraId="3FFC9F11" w14:textId="77777777" w:rsidR="00513574" w:rsidRDefault="00513574" w:rsidP="00513574">
      <w:pPr>
        <w:pStyle w:val="ListParagraph"/>
        <w:numPr>
          <w:ilvl w:val="0"/>
          <w:numId w:val="4"/>
        </w:numPr>
        <w:spacing w:line="200" w:lineRule="exact"/>
        <w:rPr>
          <w:sz w:val="22"/>
          <w:szCs w:val="22"/>
        </w:rPr>
      </w:pP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Usang</w:t>
      </w:r>
      <w:proofErr w:type="spellEnd"/>
      <w:r>
        <w:rPr>
          <w:sz w:val="22"/>
          <w:szCs w:val="22"/>
        </w:rPr>
        <w:t>;</w:t>
      </w:r>
    </w:p>
    <w:p w14:paraId="596F2AE3" w14:textId="77777777" w:rsidR="00513574" w:rsidRDefault="00513574" w:rsidP="00513574">
      <w:pPr>
        <w:pStyle w:val="ListParagraph"/>
        <w:numPr>
          <w:ilvl w:val="0"/>
          <w:numId w:val="4"/>
        </w:numPr>
        <w:spacing w:line="200" w:lineRule="exact"/>
        <w:rPr>
          <w:sz w:val="22"/>
          <w:szCs w:val="22"/>
        </w:rPr>
      </w:pPr>
      <w:proofErr w:type="spellStart"/>
      <w:r>
        <w:rPr>
          <w:sz w:val="22"/>
          <w:szCs w:val="22"/>
        </w:rPr>
        <w:t>Hilang</w:t>
      </w:r>
      <w:proofErr w:type="spellEnd"/>
      <w:r>
        <w:rPr>
          <w:sz w:val="22"/>
          <w:szCs w:val="22"/>
        </w:rPr>
        <w:t>;</w:t>
      </w:r>
    </w:p>
    <w:p w14:paraId="18CD2CE5" w14:textId="77777777" w:rsidR="00513574" w:rsidRDefault="00513574" w:rsidP="00513574">
      <w:pPr>
        <w:pStyle w:val="ListParagraph"/>
        <w:numPr>
          <w:ilvl w:val="0"/>
          <w:numId w:val="4"/>
        </w:numPr>
        <w:spacing w:line="200" w:lineRule="exact"/>
        <w:rPr>
          <w:sz w:val="22"/>
          <w:szCs w:val="22"/>
        </w:rPr>
      </w:pPr>
      <w:proofErr w:type="spellStart"/>
      <w:r>
        <w:rPr>
          <w:sz w:val="22"/>
          <w:szCs w:val="22"/>
        </w:rPr>
        <w:t>Aset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bersejarah</w:t>
      </w:r>
      <w:proofErr w:type="spellEnd"/>
      <w:r>
        <w:rPr>
          <w:sz w:val="22"/>
          <w:szCs w:val="22"/>
        </w:rPr>
        <w:t>;</w:t>
      </w:r>
    </w:p>
    <w:p w14:paraId="12400C49" w14:textId="77777777" w:rsidR="00513574" w:rsidRDefault="00513574" w:rsidP="00513574">
      <w:pPr>
        <w:pStyle w:val="ListParagraph"/>
        <w:numPr>
          <w:ilvl w:val="0"/>
          <w:numId w:val="4"/>
        </w:numPr>
        <w:spacing w:line="200" w:lineRule="exact"/>
        <w:rPr>
          <w:sz w:val="22"/>
          <w:szCs w:val="22"/>
        </w:rPr>
      </w:pPr>
      <w:proofErr w:type="spellStart"/>
      <w:r>
        <w:rPr>
          <w:sz w:val="22"/>
          <w:szCs w:val="22"/>
        </w:rPr>
        <w:t>Ketentuan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peraturan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perundang-undangan</w:t>
      </w:r>
      <w:proofErr w:type="spellEnd"/>
      <w:r>
        <w:rPr>
          <w:sz w:val="22"/>
          <w:szCs w:val="22"/>
        </w:rPr>
        <w:t>;</w:t>
      </w:r>
    </w:p>
    <w:p w14:paraId="3E23FDBF" w14:textId="77777777" w:rsidR="00513574" w:rsidRPr="00513574" w:rsidRDefault="00513574" w:rsidP="00513574">
      <w:pPr>
        <w:pStyle w:val="ListParagraph"/>
        <w:numPr>
          <w:ilvl w:val="0"/>
          <w:numId w:val="4"/>
        </w:numPr>
        <w:spacing w:line="200" w:lineRule="exact"/>
        <w:rPr>
          <w:b/>
          <w:bCs/>
          <w:sz w:val="22"/>
          <w:szCs w:val="22"/>
        </w:rPr>
      </w:pPr>
      <w:proofErr w:type="spellStart"/>
      <w:r w:rsidRPr="00513574">
        <w:rPr>
          <w:b/>
          <w:bCs/>
          <w:sz w:val="22"/>
          <w:szCs w:val="22"/>
        </w:rPr>
        <w:t>Kesalahan</w:t>
      </w:r>
      <w:proofErr w:type="spellEnd"/>
      <w:r w:rsidRPr="00513574">
        <w:rPr>
          <w:b/>
          <w:bCs/>
          <w:sz w:val="22"/>
          <w:szCs w:val="22"/>
        </w:rPr>
        <w:t xml:space="preserve"> </w:t>
      </w:r>
      <w:proofErr w:type="spellStart"/>
      <w:r w:rsidRPr="00513574">
        <w:rPr>
          <w:b/>
          <w:bCs/>
          <w:sz w:val="22"/>
          <w:szCs w:val="22"/>
        </w:rPr>
        <w:t>Rekening</w:t>
      </w:r>
      <w:proofErr w:type="spellEnd"/>
      <w:r w:rsidRPr="00513574">
        <w:rPr>
          <w:b/>
          <w:bCs/>
          <w:sz w:val="22"/>
          <w:szCs w:val="22"/>
        </w:rPr>
        <w:t xml:space="preserve"> </w:t>
      </w:r>
      <w:proofErr w:type="spellStart"/>
      <w:r w:rsidRPr="00513574">
        <w:rPr>
          <w:b/>
          <w:bCs/>
          <w:sz w:val="22"/>
          <w:szCs w:val="22"/>
        </w:rPr>
        <w:t>Belanja</w:t>
      </w:r>
      <w:proofErr w:type="spellEnd"/>
      <w:r w:rsidRPr="00513574">
        <w:rPr>
          <w:b/>
          <w:bCs/>
          <w:sz w:val="22"/>
          <w:szCs w:val="22"/>
        </w:rPr>
        <w:t xml:space="preserve"> Awal</w:t>
      </w:r>
    </w:p>
    <w:p w14:paraId="05CA6F31" w14:textId="77777777" w:rsidR="005B0E13" w:rsidRPr="000A1409" w:rsidRDefault="00513574" w:rsidP="000A1409">
      <w:pPr>
        <w:pStyle w:val="ListParagraph"/>
        <w:numPr>
          <w:ilvl w:val="0"/>
          <w:numId w:val="4"/>
        </w:numPr>
        <w:spacing w:line="200" w:lineRule="exact"/>
        <w:rPr>
          <w:sz w:val="22"/>
          <w:szCs w:val="22"/>
        </w:rPr>
      </w:pPr>
      <w:r>
        <w:rPr>
          <w:sz w:val="22"/>
          <w:szCs w:val="22"/>
        </w:rPr>
        <w:t xml:space="preserve">Karena </w:t>
      </w:r>
      <w:proofErr w:type="spellStart"/>
      <w:r>
        <w:rPr>
          <w:sz w:val="22"/>
          <w:szCs w:val="22"/>
        </w:rPr>
        <w:t>Sebab</w:t>
      </w:r>
      <w:proofErr w:type="spellEnd"/>
      <w:r>
        <w:rPr>
          <w:sz w:val="22"/>
          <w:szCs w:val="22"/>
        </w:rPr>
        <w:t xml:space="preserve"> Lain</w:t>
      </w:r>
    </w:p>
    <w:p w14:paraId="4218665E" w14:textId="77777777" w:rsidR="005B0E13" w:rsidRDefault="005B0E13">
      <w:pPr>
        <w:spacing w:line="200" w:lineRule="exact"/>
      </w:pPr>
    </w:p>
    <w:p w14:paraId="3D1C0D80" w14:textId="77777777" w:rsidR="005B0E13" w:rsidRDefault="005B0E13">
      <w:pPr>
        <w:spacing w:line="200" w:lineRule="exact"/>
      </w:pPr>
    </w:p>
    <w:p w14:paraId="783EA9CF" w14:textId="77777777" w:rsidR="005B0E13" w:rsidRDefault="00A4163B">
      <w:pPr>
        <w:ind w:left="101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spacing w:val="16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it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anda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angan</w:t>
      </w:r>
      <w:r>
        <w:rPr>
          <w:rFonts w:ascii="Bookman Old Style" w:eastAsia="Bookman Old Style" w:hAnsi="Bookman Old Style" w:cs="Bookman Old Style"/>
          <w:sz w:val="24"/>
          <w:szCs w:val="24"/>
        </w:rPr>
        <w:t>i</w:t>
      </w:r>
      <w:proofErr w:type="spellEnd"/>
      <w:proofErr w:type="gramEnd"/>
      <w:r>
        <w:rPr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PA/KPA/PP</w:t>
      </w:r>
      <w:r>
        <w:rPr>
          <w:rFonts w:ascii="Bookman Old Style" w:eastAsia="Bookman Old Style" w:hAnsi="Bookman Old Style" w:cs="Bookman Old Style"/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DA</w:t>
      </w:r>
      <w:r>
        <w:rPr>
          <w:rFonts w:ascii="Bookman Old Style" w:eastAsia="Bookman Old Style" w:hAnsi="Bookman Old Style" w:cs="Bookman Old Style"/>
          <w:sz w:val="24"/>
          <w:szCs w:val="24"/>
        </w:rPr>
        <w:t>N</w:t>
      </w:r>
      <w:r>
        <w:rPr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PPT</w:t>
      </w:r>
      <w:r>
        <w:rPr>
          <w:rFonts w:ascii="Bookman Old Style" w:eastAsia="Bookman Old Style" w:hAnsi="Bookman Old Style" w:cs="Bookman Old Style"/>
          <w:sz w:val="24"/>
          <w:szCs w:val="24"/>
        </w:rPr>
        <w:t>K</w:t>
      </w:r>
    </w:p>
    <w:p w14:paraId="170560E3" w14:textId="77777777" w:rsidR="005B0E13" w:rsidRDefault="00A4163B">
      <w:pPr>
        <w:spacing w:line="280" w:lineRule="exact"/>
        <w:ind w:left="101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**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Fo</w:t>
      </w:r>
      <w:r>
        <w:rPr>
          <w:rFonts w:ascii="Bookman Old Style" w:eastAsia="Bookman Old Style" w:hAnsi="Bookman Old Style" w:cs="Bookman Old Style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ma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sz w:val="24"/>
          <w:szCs w:val="24"/>
        </w:rPr>
        <w:t>i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gunaka</w:t>
      </w:r>
      <w:r>
        <w:rPr>
          <w:rFonts w:ascii="Bookman Old Style" w:eastAsia="Bookman Old Style" w:hAnsi="Bookman Old Style" w:cs="Bookman Old Style"/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k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>
        <w:rPr>
          <w:spacing w:val="1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dapa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pe</w:t>
      </w:r>
      <w:r>
        <w:rPr>
          <w:rFonts w:ascii="Bookman Old Style" w:eastAsia="Bookman Old Style" w:hAnsi="Bookman Old Style" w:cs="Bookman Old Style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bedaa</w:t>
      </w:r>
      <w:r>
        <w:rPr>
          <w:rFonts w:ascii="Bookman Old Style" w:eastAsia="Bookman Old Style" w:hAnsi="Bookman Old Style" w:cs="Bookman Old Style"/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penca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ra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kod</w:t>
      </w:r>
      <w:r>
        <w:rPr>
          <w:rFonts w:ascii="Bookman Old Style" w:eastAsia="Bookman Old Style" w:hAnsi="Bookman Old Style" w:cs="Bookman Old Style"/>
          <w:sz w:val="24"/>
          <w:szCs w:val="24"/>
        </w:rPr>
        <w:t>e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eken</w:t>
      </w:r>
      <w:r>
        <w:rPr>
          <w:rFonts w:ascii="Bookman Old Style" w:eastAsia="Bookman Old Style" w:hAnsi="Bookman Old Style" w:cs="Bookman Old Style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sz w:val="24"/>
          <w:szCs w:val="24"/>
        </w:rPr>
        <w:t>g</w:t>
      </w:r>
      <w:proofErr w:type="spellEnd"/>
    </w:p>
    <w:p w14:paraId="4462B384" w14:textId="77777777" w:rsidR="005B0E13" w:rsidRDefault="00A4163B">
      <w:pPr>
        <w:spacing w:before="3" w:line="280" w:lineRule="exact"/>
        <w:ind w:left="101" w:right="76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pad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pacing w:val="4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DP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>
        <w:rPr>
          <w:spacing w:val="48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denga</w:t>
      </w:r>
      <w:r>
        <w:rPr>
          <w:rFonts w:ascii="Bookman Old Style" w:eastAsia="Bookman Old Style" w:hAnsi="Bookman Old Style" w:cs="Bookman Old Style"/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47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kod</w:t>
      </w:r>
      <w:r>
        <w:rPr>
          <w:rFonts w:ascii="Bookman Old Style" w:eastAsia="Bookman Old Style" w:hAnsi="Bookman Old Style" w:cs="Bookman Old Style"/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r>
        <w:rPr>
          <w:spacing w:val="47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eken</w:t>
      </w:r>
      <w:r>
        <w:rPr>
          <w:rFonts w:ascii="Bookman Old Style" w:eastAsia="Bookman Old Style" w:hAnsi="Bookman Old Style" w:cs="Bookman Old Style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48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penca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4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ase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man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4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seha</w:t>
      </w:r>
      <w:r>
        <w:rPr>
          <w:rFonts w:ascii="Bookman Old Style" w:eastAsia="Bookman Old Style" w:hAnsi="Bookman Old Style" w:cs="Bookman Old Style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us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y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penca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wa</w:t>
      </w:r>
      <w:r>
        <w:rPr>
          <w:rFonts w:ascii="Bookman Old Style" w:eastAsia="Bookman Old Style" w:hAnsi="Bookman Old Style" w:cs="Bookman Old Style"/>
          <w:sz w:val="24"/>
          <w:szCs w:val="24"/>
        </w:rPr>
        <w:t>l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ase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sam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>
        <w:rPr>
          <w:spacing w:val="1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denga</w:t>
      </w:r>
      <w:r>
        <w:rPr>
          <w:rFonts w:ascii="Bookman Old Style" w:eastAsia="Bookman Old Style" w:hAnsi="Bookman Old Style" w:cs="Bookman Old Style"/>
          <w:sz w:val="24"/>
          <w:szCs w:val="24"/>
        </w:rPr>
        <w:t>n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kod</w:t>
      </w:r>
      <w:r>
        <w:rPr>
          <w:rFonts w:ascii="Bookman Old Style" w:eastAsia="Bookman Old Style" w:hAnsi="Bookman Old Style" w:cs="Bookman Old Style"/>
          <w:sz w:val="24"/>
          <w:szCs w:val="24"/>
        </w:rPr>
        <w:t>e</w:t>
      </w:r>
      <w:proofErr w:type="spellEnd"/>
      <w:r>
        <w:rPr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pad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>DPA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sectPr w:rsidR="005B0E13" w:rsidSect="00A2681E">
      <w:type w:val="continuous"/>
      <w:pgSz w:w="18720" w:h="12240" w:orient="landscape"/>
      <w:pgMar w:top="1202" w:right="425" w:bottom="1202" w:left="2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5908"/>
    <w:multiLevelType w:val="hybridMultilevel"/>
    <w:tmpl w:val="DE7261D0"/>
    <w:lvl w:ilvl="0" w:tplc="CDB056DE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6" w:hanging="360"/>
      </w:pPr>
    </w:lvl>
    <w:lvl w:ilvl="2" w:tplc="0421001B" w:tentative="1">
      <w:start w:val="1"/>
      <w:numFmt w:val="lowerRoman"/>
      <w:lvlText w:val="%3."/>
      <w:lvlJc w:val="right"/>
      <w:pPr>
        <w:ind w:left="2566" w:hanging="180"/>
      </w:pPr>
    </w:lvl>
    <w:lvl w:ilvl="3" w:tplc="0421000F" w:tentative="1">
      <w:start w:val="1"/>
      <w:numFmt w:val="decimal"/>
      <w:lvlText w:val="%4."/>
      <w:lvlJc w:val="left"/>
      <w:pPr>
        <w:ind w:left="3286" w:hanging="360"/>
      </w:pPr>
    </w:lvl>
    <w:lvl w:ilvl="4" w:tplc="04210019" w:tentative="1">
      <w:start w:val="1"/>
      <w:numFmt w:val="lowerLetter"/>
      <w:lvlText w:val="%5."/>
      <w:lvlJc w:val="left"/>
      <w:pPr>
        <w:ind w:left="4006" w:hanging="360"/>
      </w:pPr>
    </w:lvl>
    <w:lvl w:ilvl="5" w:tplc="0421001B" w:tentative="1">
      <w:start w:val="1"/>
      <w:numFmt w:val="lowerRoman"/>
      <w:lvlText w:val="%6."/>
      <w:lvlJc w:val="right"/>
      <w:pPr>
        <w:ind w:left="4726" w:hanging="180"/>
      </w:pPr>
    </w:lvl>
    <w:lvl w:ilvl="6" w:tplc="0421000F" w:tentative="1">
      <w:start w:val="1"/>
      <w:numFmt w:val="decimal"/>
      <w:lvlText w:val="%7."/>
      <w:lvlJc w:val="left"/>
      <w:pPr>
        <w:ind w:left="5446" w:hanging="360"/>
      </w:pPr>
    </w:lvl>
    <w:lvl w:ilvl="7" w:tplc="04210019" w:tentative="1">
      <w:start w:val="1"/>
      <w:numFmt w:val="lowerLetter"/>
      <w:lvlText w:val="%8."/>
      <w:lvlJc w:val="left"/>
      <w:pPr>
        <w:ind w:left="6166" w:hanging="360"/>
      </w:pPr>
    </w:lvl>
    <w:lvl w:ilvl="8" w:tplc="0421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" w15:restartNumberingAfterBreak="0">
    <w:nsid w:val="31BC287A"/>
    <w:multiLevelType w:val="multilevel"/>
    <w:tmpl w:val="319458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BB43DB"/>
    <w:multiLevelType w:val="hybridMultilevel"/>
    <w:tmpl w:val="AC224930"/>
    <w:lvl w:ilvl="0" w:tplc="58148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0B2B7D"/>
    <w:multiLevelType w:val="hybridMultilevel"/>
    <w:tmpl w:val="F3CA54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95798">
    <w:abstractNumId w:val="1"/>
  </w:num>
  <w:num w:numId="2" w16cid:durableId="1859463372">
    <w:abstractNumId w:val="0"/>
  </w:num>
  <w:num w:numId="3" w16cid:durableId="1759400255">
    <w:abstractNumId w:val="3"/>
  </w:num>
  <w:num w:numId="4" w16cid:durableId="376705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13"/>
    <w:rsid w:val="000A1409"/>
    <w:rsid w:val="000E7FC2"/>
    <w:rsid w:val="001879B7"/>
    <w:rsid w:val="002A34E2"/>
    <w:rsid w:val="002C134D"/>
    <w:rsid w:val="00513574"/>
    <w:rsid w:val="005631F6"/>
    <w:rsid w:val="005B0E13"/>
    <w:rsid w:val="005E5069"/>
    <w:rsid w:val="006644C7"/>
    <w:rsid w:val="00773327"/>
    <w:rsid w:val="0079403B"/>
    <w:rsid w:val="008226F5"/>
    <w:rsid w:val="00856341"/>
    <w:rsid w:val="009530BC"/>
    <w:rsid w:val="009617E3"/>
    <w:rsid w:val="00A25581"/>
    <w:rsid w:val="00A2681E"/>
    <w:rsid w:val="00A3531A"/>
    <w:rsid w:val="00A4163B"/>
    <w:rsid w:val="00AF368C"/>
    <w:rsid w:val="00D34615"/>
    <w:rsid w:val="00E23417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FDDC"/>
  <w15:docId w15:val="{35D41FEB-DD3E-49F6-B916-7FEEEA2C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530B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73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Muhammad Syaputra</cp:lastModifiedBy>
  <cp:revision>2</cp:revision>
  <dcterms:created xsi:type="dcterms:W3CDTF">2022-10-18T02:20:00Z</dcterms:created>
  <dcterms:modified xsi:type="dcterms:W3CDTF">2022-10-18T02:20:00Z</dcterms:modified>
</cp:coreProperties>
</file>